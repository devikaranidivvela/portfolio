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F3850" w14:textId="16793DEC" w:rsidR="009854A9" w:rsidRDefault="00FD7BD7" w:rsidP="00FD7BD7">
      <w:pPr>
        <w:spacing w:before="143" w:line="570" w:lineRule="atLeast"/>
        <w:ind w:right="1800"/>
      </w:pPr>
      <w:r>
        <w:rPr>
          <w:b/>
          <w:bCs/>
          <w:sz w:val="49"/>
          <w:szCs w:val="49"/>
        </w:rPr>
        <w:t xml:space="preserve">                         Divvela Devikarani</w:t>
      </w:r>
    </w:p>
    <w:p w14:paraId="7BF054E3" w14:textId="774A8BBC" w:rsidR="009854A9" w:rsidRPr="00F30B73" w:rsidRDefault="00FD7BD7">
      <w:pPr>
        <w:spacing w:line="222" w:lineRule="atLeast"/>
        <w:ind w:left="254"/>
      </w:pPr>
      <w:r>
        <w:rPr>
          <w:sz w:val="20"/>
          <w:szCs w:val="20"/>
        </w:rPr>
        <w:t xml:space="preserve">                                                         6309103449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|</w:t>
      </w:r>
      <w:r w:rsidR="003A139A">
        <w:rPr>
          <w:rFonts w:eastAsia="Times New Roman" w:cs="Times New Roman"/>
          <w:spacing w:val="26"/>
          <w:sz w:val="20"/>
          <w:szCs w:val="20"/>
        </w:rPr>
        <w:t>devikaranidivvela@gmail.com</w:t>
      </w:r>
    </w:p>
    <w:p w14:paraId="4DF5842C" w14:textId="77777777" w:rsidR="009854A9" w:rsidRDefault="009854A9">
      <w:pPr>
        <w:spacing w:line="222" w:lineRule="atLeast"/>
        <w:ind w:left="254"/>
        <w:jc w:val="center"/>
      </w:pPr>
    </w:p>
    <w:p w14:paraId="5EDC61A0" w14:textId="77777777" w:rsidR="009854A9" w:rsidRPr="00F30B73" w:rsidRDefault="00D15F22">
      <w:pPr>
        <w:pStyle w:val="Heading1"/>
        <w:keepNext w:val="0"/>
        <w:keepLines w:val="0"/>
        <w:spacing w:before="340"/>
        <w:ind w:left="120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F1EC9A" wp14:editId="6F0E8C1C">
            <wp:simplePos x="0" y="0"/>
            <wp:positionH relativeFrom="page">
              <wp:posOffset>457200</wp:posOffset>
            </wp:positionH>
            <wp:positionV relativeFrom="paragraph">
              <wp:posOffset>455930</wp:posOffset>
            </wp:positionV>
            <wp:extent cx="6867525" cy="9525"/>
            <wp:effectExtent l="0" t="0" r="0" b="0"/>
            <wp:wrapNone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eastAsia="Roboto" w:hAnsi="Roboto" w:cs="Roboto"/>
          <w:color w:val="auto"/>
          <w:sz w:val="28"/>
          <w:szCs w:val="28"/>
        </w:rPr>
        <w:t>TECHNICAL</w:t>
      </w:r>
      <w:r>
        <w:rPr>
          <w:rFonts w:ascii="Roboto" w:eastAsia="Roboto" w:hAnsi="Roboto" w:cs="Roboto"/>
          <w:color w:val="auto"/>
          <w:spacing w:val="33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auto"/>
          <w:sz w:val="28"/>
          <w:szCs w:val="28"/>
        </w:rPr>
        <w:t>SKILLS</w:t>
      </w:r>
    </w:p>
    <w:p w14:paraId="00131CAB" w14:textId="3F1EA2C7" w:rsidR="009854A9" w:rsidRDefault="00FD7BD7" w:rsidP="00FD7BD7">
      <w:pPr>
        <w:spacing w:before="214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bCs/>
          <w:sz w:val="20"/>
          <w:szCs w:val="20"/>
        </w:rPr>
        <w:t>Programming</w:t>
      </w:r>
      <w:r>
        <w:rPr>
          <w:b/>
          <w:bCs/>
          <w:spacing w:val="-13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Languages</w:t>
      </w:r>
      <w:r>
        <w:rPr>
          <w:sz w:val="20"/>
          <w:szCs w:val="20"/>
        </w:rPr>
        <w:t>: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Python,</w:t>
      </w:r>
      <w:r w:rsidR="00F30B73">
        <w:rPr>
          <w:sz w:val="20"/>
          <w:szCs w:val="20"/>
        </w:rPr>
        <w:t xml:space="preserve"> </w:t>
      </w:r>
      <w:r>
        <w:rPr>
          <w:sz w:val="20"/>
          <w:szCs w:val="20"/>
        </w:rPr>
        <w:t>C++</w:t>
      </w:r>
    </w:p>
    <w:p w14:paraId="783F855D" w14:textId="2E0D73EC" w:rsidR="009854A9" w:rsidRDefault="00F30B73">
      <w:pPr>
        <w:spacing w:before="152"/>
        <w:ind w:left="335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Technologies</w:t>
      </w:r>
      <w:r>
        <w:rPr>
          <w:spacing w:val="-1"/>
          <w:sz w:val="20"/>
          <w:szCs w:val="20"/>
        </w:rPr>
        <w:t>:</w:t>
      </w:r>
      <w:r>
        <w:rPr>
          <w:spacing w:val="-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HTML, CSS, SQL, AWS Services</w:t>
      </w:r>
    </w:p>
    <w:p w14:paraId="37EC384C" w14:textId="06FAFB96" w:rsidR="009854A9" w:rsidRDefault="00D15F22">
      <w:pPr>
        <w:spacing w:before="153"/>
        <w:ind w:left="335"/>
        <w:rPr>
          <w:rFonts w:ascii="Segoe UI" w:eastAsia="Segoe UI" w:hAnsi="Segoe UI" w:cs="Segoe UI"/>
          <w:color w:val="212529"/>
          <w:sz w:val="20"/>
          <w:szCs w:val="20"/>
          <w:shd w:val="clear" w:color="auto" w:fill="FEFEFE"/>
        </w:rPr>
      </w:pPr>
      <w:r>
        <w:rPr>
          <w:b/>
          <w:bCs/>
          <w:sz w:val="20"/>
          <w:szCs w:val="20"/>
        </w:rPr>
        <w:t>Libraries</w:t>
      </w:r>
      <w:r>
        <w:rPr>
          <w:b/>
          <w:bCs/>
          <w:spacing w:val="23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&amp;</w:t>
      </w:r>
      <w:r>
        <w:rPr>
          <w:b/>
          <w:bCs/>
          <w:spacing w:val="23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Tools</w:t>
      </w:r>
      <w:r>
        <w:rPr>
          <w:sz w:val="20"/>
          <w:szCs w:val="20"/>
        </w:rPr>
        <w:t>: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NumPy,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Pandas,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Scikit-learn,</w:t>
      </w:r>
      <w:r w:rsidR="00F30B73">
        <w:rPr>
          <w:sz w:val="20"/>
          <w:szCs w:val="20"/>
        </w:rPr>
        <w:t xml:space="preserve"> </w:t>
      </w:r>
      <w:r>
        <w:rPr>
          <w:sz w:val="20"/>
          <w:szCs w:val="20"/>
        </w:rPr>
        <w:t>Machine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Learning</w:t>
      </w:r>
      <w:r w:rsidR="00F30B73">
        <w:rPr>
          <w:sz w:val="20"/>
          <w:szCs w:val="20"/>
        </w:rPr>
        <w:t xml:space="preserve"> </w:t>
      </w:r>
      <w:r>
        <w:rPr>
          <w:sz w:val="20"/>
          <w:szCs w:val="20"/>
        </w:rPr>
        <w:t>(Decent),</w:t>
      </w:r>
      <w:r w:rsidR="00F30B73">
        <w:rPr>
          <w:sz w:val="20"/>
          <w:szCs w:val="20"/>
        </w:rPr>
        <w:t xml:space="preserve"> </w:t>
      </w:r>
      <w:r>
        <w:rPr>
          <w:sz w:val="20"/>
          <w:szCs w:val="20"/>
        </w:rPr>
        <w:t>Fundamentals of Data Science</w:t>
      </w:r>
      <w:r w:rsidR="00F30B7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rFonts w:ascii="Segoe UI" w:eastAsia="Segoe UI" w:hAnsi="Segoe UI" w:cs="Segoe UI"/>
          <w:color w:val="212529"/>
          <w:sz w:val="20"/>
          <w:szCs w:val="20"/>
          <w:shd w:val="clear" w:color="auto" w:fill="FEFEFE"/>
        </w:rPr>
        <w:t>Decent)</w:t>
      </w:r>
    </w:p>
    <w:p w14:paraId="2C1F7944" w14:textId="77777777" w:rsidR="003A139A" w:rsidRDefault="003A139A">
      <w:pPr>
        <w:spacing w:before="153"/>
        <w:ind w:left="335"/>
      </w:pPr>
    </w:p>
    <w:p w14:paraId="7C38984B" w14:textId="77777777" w:rsidR="009854A9" w:rsidRDefault="00D15F22">
      <w:pPr>
        <w:pStyle w:val="Heading1"/>
        <w:keepNext w:val="0"/>
        <w:keepLines w:val="0"/>
        <w:spacing w:before="0"/>
        <w:ind w:left="120"/>
        <w:rPr>
          <w:sz w:val="28"/>
          <w:szCs w:val="28"/>
        </w:rPr>
      </w:pPr>
      <w:r>
        <w:rPr>
          <w:rFonts w:ascii="Roboto" w:eastAsia="Roboto" w:hAnsi="Roboto" w:cs="Roboto"/>
          <w:noProof/>
          <w:color w:val="auto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2208E8" wp14:editId="60BC7423">
            <wp:simplePos x="0" y="0"/>
            <wp:positionH relativeFrom="page">
              <wp:posOffset>457200</wp:posOffset>
            </wp:positionH>
            <wp:positionV relativeFrom="paragraph">
              <wp:posOffset>240030</wp:posOffset>
            </wp:positionV>
            <wp:extent cx="6867525" cy="9525"/>
            <wp:effectExtent l="0" t="0" r="0" b="0"/>
            <wp:wrapNone/>
            <wp:docPr id="100003" name="Picture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rojects"/>
      <w:bookmarkEnd w:id="0"/>
      <w:r>
        <w:rPr>
          <w:rFonts w:ascii="Roboto" w:eastAsia="Roboto" w:hAnsi="Roboto" w:cs="Roboto"/>
          <w:color w:val="auto"/>
          <w:sz w:val="28"/>
          <w:szCs w:val="28"/>
        </w:rPr>
        <w:t>PROJECTS</w:t>
      </w:r>
    </w:p>
    <w:p w14:paraId="22376989" w14:textId="77777777" w:rsidR="009854A9" w:rsidRDefault="00D15F22">
      <w:pPr>
        <w:tabs>
          <w:tab w:val="left" w:pos="9099"/>
        </w:tabs>
        <w:spacing w:before="200" w:line="240" w:lineRule="atLeast"/>
        <w:ind w:left="33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SMS Class</w:t>
      </w:r>
      <w:r w:rsidR="00D50692">
        <w:rPr>
          <w:b/>
          <w:bCs/>
          <w:sz w:val="20"/>
          <w:szCs w:val="20"/>
        </w:rPr>
        <w:t>ifier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Oct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2023-Nov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2023</w:t>
      </w:r>
    </w:p>
    <w:p w14:paraId="42D88303" w14:textId="7D57EBE4" w:rsidR="009854A9" w:rsidRDefault="00D15F22">
      <w:pPr>
        <w:tabs>
          <w:tab w:val="left" w:pos="7368"/>
        </w:tabs>
        <w:spacing w:line="240" w:lineRule="atLeast"/>
        <w:ind w:left="336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Machine Learning</w:t>
      </w:r>
      <w:r>
        <w:rPr>
          <w:i/>
          <w:iCs/>
          <w:spacing w:val="7"/>
          <w:sz w:val="20"/>
          <w:szCs w:val="20"/>
        </w:rPr>
        <w:t> </w:t>
      </w:r>
      <w:r>
        <w:rPr>
          <w:i/>
          <w:iCs/>
          <w:sz w:val="20"/>
          <w:szCs w:val="20"/>
        </w:rPr>
        <w:t>Projec</w:t>
      </w:r>
      <w:r w:rsidR="00FD7BD7">
        <w:rPr>
          <w:i/>
          <w:iCs/>
          <w:sz w:val="20"/>
          <w:szCs w:val="20"/>
        </w:rPr>
        <w:t>t</w:t>
      </w:r>
      <w:r w:rsidR="00D50692">
        <w:rPr>
          <w:i/>
          <w:iCs/>
          <w:sz w:val="20"/>
          <w:szCs w:val="20"/>
        </w:rPr>
        <w:t xml:space="preserve">                                                                                  </w:t>
      </w:r>
      <w:r>
        <w:rPr>
          <w:i/>
          <w:iCs/>
          <w:sz w:val="20"/>
          <w:szCs w:val="20"/>
        </w:rPr>
        <w:t> Python,</w:t>
      </w:r>
      <w:r w:rsidR="00F30B73">
        <w:rPr>
          <w:i/>
          <w:iCs/>
          <w:sz w:val="20"/>
          <w:szCs w:val="20"/>
        </w:rPr>
        <w:t xml:space="preserve"> </w:t>
      </w:r>
      <w:proofErr w:type="spellStart"/>
      <w:r w:rsidR="0007044E">
        <w:rPr>
          <w:i/>
          <w:iCs/>
          <w:sz w:val="20"/>
          <w:szCs w:val="20"/>
        </w:rPr>
        <w:t>N</w:t>
      </w:r>
      <w:r>
        <w:rPr>
          <w:i/>
          <w:iCs/>
          <w:sz w:val="20"/>
          <w:szCs w:val="20"/>
        </w:rPr>
        <w:t>umpy</w:t>
      </w:r>
      <w:proofErr w:type="spellEnd"/>
      <w:r>
        <w:rPr>
          <w:i/>
          <w:iCs/>
          <w:sz w:val="20"/>
          <w:szCs w:val="20"/>
        </w:rPr>
        <w:t>,</w:t>
      </w:r>
      <w:r w:rsidR="00F30B73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pandas,</w:t>
      </w:r>
      <w:r w:rsidR="00F30B73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Machine</w:t>
      </w:r>
      <w:r>
        <w:rPr>
          <w:i/>
          <w:iCs/>
          <w:spacing w:val="8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Learning,</w:t>
      </w:r>
      <w:r w:rsidR="00F30B73"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nltk</w:t>
      </w:r>
      <w:proofErr w:type="spellEnd"/>
    </w:p>
    <w:p w14:paraId="0726E68E" w14:textId="77777777" w:rsidR="009854A9" w:rsidRDefault="00D15F22">
      <w:pPr>
        <w:numPr>
          <w:ilvl w:val="0"/>
          <w:numId w:val="1"/>
        </w:numPr>
        <w:spacing w:before="16"/>
        <w:ind w:left="624" w:hanging="74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sz w:val="20"/>
          <w:szCs w:val="20"/>
        </w:rPr>
        <w:t>Developed a machine learning model that accurately identifies SMS message as either spam or ham with an accuracy of 98%.</w:t>
      </w:r>
    </w:p>
    <w:p w14:paraId="7A678E9A" w14:textId="00390014" w:rsidR="009854A9" w:rsidRDefault="00D15F22">
      <w:pPr>
        <w:numPr>
          <w:ilvl w:val="0"/>
          <w:numId w:val="1"/>
        </w:numPr>
        <w:spacing w:before="73"/>
        <w:ind w:left="668" w:hanging="11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0"/>
          <w:szCs w:val="20"/>
        </w:rPr>
        <w:t> Model was developed by using powerful Support Vector Classification Algorithm</w:t>
      </w:r>
      <w:r w:rsidR="00195730">
        <w:rPr>
          <w:sz w:val="20"/>
          <w:szCs w:val="20"/>
        </w:rPr>
        <w:t xml:space="preserve"> </w:t>
      </w:r>
      <w:r>
        <w:rPr>
          <w:sz w:val="20"/>
          <w:szCs w:val="20"/>
        </w:rPr>
        <w:t>(SVM).</w:t>
      </w:r>
    </w:p>
    <w:p w14:paraId="71D6B2E9" w14:textId="570E24B3" w:rsidR="009854A9" w:rsidRDefault="00D15F22">
      <w:pPr>
        <w:numPr>
          <w:ilvl w:val="0"/>
          <w:numId w:val="1"/>
        </w:numPr>
        <w:tabs>
          <w:tab w:val="left" w:pos="669"/>
        </w:tabs>
        <w:spacing w:before="73"/>
        <w:ind w:left="551" w:right="1284" w:firstLine="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0"/>
          <w:szCs w:val="20"/>
        </w:rPr>
        <w:t> Developed Machine Learning Model through Stream</w:t>
      </w:r>
      <w:r w:rsidR="00195730">
        <w:rPr>
          <w:sz w:val="20"/>
          <w:szCs w:val="20"/>
        </w:rPr>
        <w:t xml:space="preserve"> L</w:t>
      </w:r>
      <w:r>
        <w:rPr>
          <w:sz w:val="20"/>
          <w:szCs w:val="20"/>
        </w:rPr>
        <w:t>it sharing platf</w:t>
      </w:r>
      <w:r w:rsidR="00991750">
        <w:rPr>
          <w:sz w:val="20"/>
          <w:szCs w:val="20"/>
        </w:rPr>
        <w:t>or</w:t>
      </w:r>
      <w:r>
        <w:rPr>
          <w:sz w:val="20"/>
          <w:szCs w:val="20"/>
        </w:rPr>
        <w:t>m</w:t>
      </w:r>
      <w:r w:rsidR="00B76D11">
        <w:rPr>
          <w:sz w:val="20"/>
          <w:szCs w:val="20"/>
        </w:rPr>
        <w:t>.</w:t>
      </w:r>
      <w:r w:rsidR="00B76D11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</w:p>
    <w:p w14:paraId="549A9658" w14:textId="77777777" w:rsidR="009854A9" w:rsidRDefault="00D50692">
      <w:pPr>
        <w:tabs>
          <w:tab w:val="left" w:pos="9059"/>
        </w:tabs>
        <w:spacing w:before="208" w:line="240" w:lineRule="atLeast"/>
        <w:ind w:left="336"/>
        <w:rPr>
          <w:b/>
          <w:bCs/>
          <w:sz w:val="20"/>
          <w:szCs w:val="20"/>
        </w:rPr>
      </w:pPr>
      <w:r w:rsidRPr="00D50692">
        <w:rPr>
          <w:b/>
          <w:bCs/>
          <w:sz w:val="20"/>
          <w:szCs w:val="20"/>
        </w:rPr>
        <w:t>6 VPC'S peering connection using multi-accounts-5.2Tier Architecture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July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2023-Sep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2023</w:t>
      </w:r>
    </w:p>
    <w:p w14:paraId="498697FE" w14:textId="7FF81BF1" w:rsidR="009854A9" w:rsidRDefault="00D15F22">
      <w:pPr>
        <w:tabs>
          <w:tab w:val="left" w:pos="9386"/>
        </w:tabs>
        <w:spacing w:line="240" w:lineRule="atLeast"/>
        <w:ind w:left="336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Amazon</w:t>
      </w:r>
      <w:r>
        <w:rPr>
          <w:i/>
          <w:iCs/>
          <w:spacing w:val="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Web</w:t>
      </w:r>
      <w:r>
        <w:rPr>
          <w:i/>
          <w:iCs/>
          <w:spacing w:val="10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Services</w:t>
      </w:r>
      <w:r w:rsidR="00AD204F">
        <w:rPr>
          <w:i/>
          <w:iCs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i/>
          <w:iCs/>
          <w:sz w:val="20"/>
          <w:szCs w:val="20"/>
        </w:rPr>
        <w:t>VPC,</w:t>
      </w:r>
      <w:r w:rsidR="0007044E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EC2,</w:t>
      </w:r>
      <w:r w:rsidR="0007044E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RDS,</w:t>
      </w:r>
      <w:r w:rsidR="00AD204F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S3</w:t>
      </w:r>
    </w:p>
    <w:p w14:paraId="4B81C5F0" w14:textId="234444CA" w:rsidR="009854A9" w:rsidRDefault="00D50692">
      <w:pPr>
        <w:numPr>
          <w:ilvl w:val="0"/>
          <w:numId w:val="2"/>
        </w:numPr>
        <w:spacing w:before="72"/>
        <w:ind w:left="668" w:hanging="118"/>
        <w:rPr>
          <w:sz w:val="20"/>
          <w:szCs w:val="20"/>
        </w:rPr>
      </w:pPr>
      <w:r w:rsidRPr="00D50692">
        <w:rPr>
          <w:sz w:val="20"/>
          <w:szCs w:val="20"/>
        </w:rPr>
        <w:t>Designed an 5.2-tier AWS Cloud Architecture using services like VPC,</w:t>
      </w:r>
      <w:r w:rsidR="0007044E">
        <w:rPr>
          <w:sz w:val="20"/>
          <w:szCs w:val="20"/>
        </w:rPr>
        <w:t xml:space="preserve"> </w:t>
      </w:r>
      <w:r w:rsidRPr="00D50692">
        <w:rPr>
          <w:sz w:val="20"/>
          <w:szCs w:val="20"/>
        </w:rPr>
        <w:t>EC2,</w:t>
      </w:r>
      <w:r w:rsidR="0007044E">
        <w:rPr>
          <w:sz w:val="20"/>
          <w:szCs w:val="20"/>
        </w:rPr>
        <w:t xml:space="preserve"> </w:t>
      </w:r>
      <w:r w:rsidRPr="00D50692">
        <w:rPr>
          <w:sz w:val="20"/>
          <w:szCs w:val="20"/>
        </w:rPr>
        <w:t>S3, etc.</w:t>
      </w:r>
    </w:p>
    <w:p w14:paraId="4C9359C9" w14:textId="77777777" w:rsidR="00D50692" w:rsidRDefault="00BC2640">
      <w:pPr>
        <w:numPr>
          <w:ilvl w:val="0"/>
          <w:numId w:val="2"/>
        </w:numPr>
        <w:spacing w:before="72"/>
        <w:ind w:left="668" w:hanging="118"/>
        <w:rPr>
          <w:sz w:val="20"/>
          <w:szCs w:val="20"/>
        </w:rPr>
      </w:pPr>
      <w:r w:rsidRPr="00BC2640">
        <w:rPr>
          <w:sz w:val="20"/>
          <w:szCs w:val="20"/>
        </w:rPr>
        <w:t>As an AWS intern gained hands-on experience deploying and managing cloud infrastructure</w:t>
      </w:r>
      <w:r>
        <w:rPr>
          <w:sz w:val="20"/>
          <w:szCs w:val="20"/>
        </w:rPr>
        <w:t>.</w:t>
      </w:r>
    </w:p>
    <w:p w14:paraId="4BE84671" w14:textId="77777777" w:rsidR="00BC2640" w:rsidRDefault="00BC2640">
      <w:pPr>
        <w:numPr>
          <w:ilvl w:val="0"/>
          <w:numId w:val="2"/>
        </w:numPr>
        <w:spacing w:before="72"/>
        <w:ind w:left="668" w:hanging="118"/>
        <w:rPr>
          <w:sz w:val="20"/>
          <w:szCs w:val="20"/>
        </w:rPr>
      </w:pPr>
      <w:r w:rsidRPr="00BC2640">
        <w:rPr>
          <w:sz w:val="20"/>
          <w:szCs w:val="20"/>
        </w:rPr>
        <w:t>Actively participated in team meetings, sharing insights and ideas for project improvement.</w:t>
      </w:r>
    </w:p>
    <w:p w14:paraId="73F0023E" w14:textId="77777777" w:rsidR="003A139A" w:rsidRDefault="003A139A" w:rsidP="003A139A">
      <w:pPr>
        <w:spacing w:before="72"/>
        <w:ind w:left="668"/>
        <w:rPr>
          <w:sz w:val="20"/>
          <w:szCs w:val="20"/>
        </w:rPr>
      </w:pPr>
    </w:p>
    <w:p w14:paraId="28E32F66" w14:textId="77777777" w:rsidR="009854A9" w:rsidRDefault="00D15F22">
      <w:pPr>
        <w:pStyle w:val="Heading1"/>
        <w:keepNext w:val="0"/>
        <w:keepLines w:val="0"/>
        <w:spacing w:before="1"/>
        <w:ind w:left="120"/>
        <w:rPr>
          <w:sz w:val="28"/>
          <w:szCs w:val="28"/>
        </w:rPr>
      </w:pPr>
      <w:r>
        <w:rPr>
          <w:rFonts w:ascii="Roboto" w:eastAsia="Roboto" w:hAnsi="Roboto" w:cs="Roboto"/>
          <w:noProof/>
          <w:color w:val="auto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8C043F9" wp14:editId="42FC7874">
            <wp:simplePos x="0" y="0"/>
            <wp:positionH relativeFrom="page">
              <wp:posOffset>457200</wp:posOffset>
            </wp:positionH>
            <wp:positionV relativeFrom="paragraph">
              <wp:posOffset>240665</wp:posOffset>
            </wp:positionV>
            <wp:extent cx="6867525" cy="9525"/>
            <wp:effectExtent l="0" t="0" r="0" b="0"/>
            <wp:wrapNone/>
            <wp:docPr id="100005" name="Picture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Experience"/>
      <w:bookmarkEnd w:id="1"/>
      <w:r>
        <w:rPr>
          <w:rFonts w:ascii="Roboto" w:eastAsia="Roboto" w:hAnsi="Roboto" w:cs="Roboto"/>
          <w:color w:val="auto"/>
          <w:sz w:val="28"/>
          <w:szCs w:val="28"/>
        </w:rPr>
        <w:t>EXPERIENCE</w:t>
      </w:r>
    </w:p>
    <w:p w14:paraId="2E9E276F" w14:textId="77777777" w:rsidR="009854A9" w:rsidRDefault="00D15F22">
      <w:pPr>
        <w:tabs>
          <w:tab w:val="left" w:pos="9059"/>
        </w:tabs>
        <w:spacing w:before="200" w:line="240" w:lineRule="atLeast"/>
        <w:ind w:left="33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AWS</w:t>
      </w:r>
      <w:r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Cloud</w:t>
      </w:r>
      <w:r>
        <w:rPr>
          <w:b/>
          <w:bCs/>
          <w:spacing w:val="-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Intern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July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2023-Sep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2023</w:t>
      </w:r>
    </w:p>
    <w:p w14:paraId="045B9CD4" w14:textId="6C54E854" w:rsidR="009854A9" w:rsidRDefault="00D15F22">
      <w:pPr>
        <w:tabs>
          <w:tab w:val="left" w:pos="9259"/>
        </w:tabs>
        <w:spacing w:line="240" w:lineRule="atLeast"/>
        <w:ind w:left="336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BlackBucks</w:t>
      </w:r>
      <w:proofErr w:type="spellEnd"/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Engineers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PVT.LTD</w:t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pacing w:val="-1"/>
          <w:sz w:val="20"/>
          <w:szCs w:val="20"/>
        </w:rPr>
        <w:t>Bhimavaram</w:t>
      </w:r>
      <w:proofErr w:type="spellEnd"/>
      <w:r>
        <w:rPr>
          <w:i/>
          <w:iCs/>
          <w:spacing w:val="-1"/>
          <w:sz w:val="20"/>
          <w:szCs w:val="20"/>
        </w:rPr>
        <w:t>,</w:t>
      </w:r>
      <w:r w:rsidR="00AD204F"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India</w:t>
      </w:r>
    </w:p>
    <w:p w14:paraId="499C19C7" w14:textId="7F5B297B" w:rsidR="009854A9" w:rsidRDefault="00D15F22">
      <w:pPr>
        <w:numPr>
          <w:ilvl w:val="0"/>
          <w:numId w:val="3"/>
        </w:numPr>
        <w:tabs>
          <w:tab w:val="left" w:pos="669"/>
        </w:tabs>
        <w:spacing w:before="16"/>
        <w:ind w:left="551" w:right="343" w:firstLine="0"/>
        <w:rPr>
          <w:sz w:val="20"/>
          <w:szCs w:val="20"/>
        </w:rPr>
      </w:pPr>
      <w:r>
        <w:rPr>
          <w:sz w:val="20"/>
          <w:szCs w:val="20"/>
        </w:rPr>
        <w:t>As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AWS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intern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gained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hands-on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experience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deploying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managing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various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cloud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services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like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VPC,</w:t>
      </w:r>
      <w:r w:rsidR="00890F7A">
        <w:rPr>
          <w:sz w:val="20"/>
          <w:szCs w:val="20"/>
        </w:rPr>
        <w:t xml:space="preserve"> </w:t>
      </w:r>
      <w:r>
        <w:rPr>
          <w:sz w:val="20"/>
          <w:szCs w:val="20"/>
        </w:rPr>
        <w:t>EC2,</w:t>
      </w:r>
      <w:r w:rsidR="00890F7A">
        <w:rPr>
          <w:sz w:val="20"/>
          <w:szCs w:val="20"/>
        </w:rPr>
        <w:t xml:space="preserve"> </w:t>
      </w:r>
      <w:r>
        <w:rPr>
          <w:sz w:val="20"/>
          <w:szCs w:val="20"/>
        </w:rPr>
        <w:t>AWS</w:t>
      </w:r>
      <w:r w:rsidR="00890F7A">
        <w:rPr>
          <w:sz w:val="20"/>
          <w:szCs w:val="20"/>
        </w:rPr>
        <w:t xml:space="preserve"> </w:t>
      </w:r>
      <w:r>
        <w:rPr>
          <w:spacing w:val="-4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CloudShell</w:t>
      </w:r>
      <w:proofErr w:type="spellEnd"/>
      <w:r>
        <w:rPr>
          <w:sz w:val="20"/>
          <w:szCs w:val="20"/>
        </w:rPr>
        <w:t>,</w:t>
      </w:r>
      <w:r w:rsidR="00890F7A">
        <w:rPr>
          <w:sz w:val="20"/>
          <w:szCs w:val="20"/>
        </w:rPr>
        <w:t xml:space="preserve"> </w:t>
      </w:r>
      <w:r>
        <w:rPr>
          <w:sz w:val="20"/>
          <w:szCs w:val="20"/>
        </w:rPr>
        <w:t>S3</w:t>
      </w:r>
      <w:r>
        <w:rPr>
          <w:spacing w:val="-2"/>
          <w:sz w:val="20"/>
          <w:szCs w:val="20"/>
        </w:rPr>
        <w:t xml:space="preserve"> </w:t>
      </w:r>
      <w:r w:rsidR="00890F7A">
        <w:rPr>
          <w:spacing w:val="-2"/>
          <w:sz w:val="20"/>
          <w:szCs w:val="20"/>
        </w:rPr>
        <w:t>,</w:t>
      </w:r>
      <w:r>
        <w:rPr>
          <w:sz w:val="20"/>
          <w:szCs w:val="20"/>
        </w:rPr>
        <w:t>etc</w:t>
      </w:r>
      <w:r w:rsidR="00890F7A">
        <w:rPr>
          <w:sz w:val="20"/>
          <w:szCs w:val="20"/>
        </w:rPr>
        <w:t>..</w:t>
      </w:r>
    </w:p>
    <w:p w14:paraId="0495B9F1" w14:textId="77777777" w:rsidR="009854A9" w:rsidRDefault="00D15F22">
      <w:pPr>
        <w:numPr>
          <w:ilvl w:val="0"/>
          <w:numId w:val="3"/>
        </w:numPr>
        <w:spacing w:before="71"/>
        <w:ind w:left="668" w:hanging="118"/>
        <w:rPr>
          <w:sz w:val="20"/>
          <w:szCs w:val="20"/>
        </w:rPr>
      </w:pPr>
      <w:r>
        <w:rPr>
          <w:sz w:val="20"/>
          <w:szCs w:val="20"/>
        </w:rPr>
        <w:t>Designed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Multi-Tier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Scalable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AWS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Cloud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architecture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demonstrated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effective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teamwork</w:t>
      </w:r>
    </w:p>
    <w:p w14:paraId="7F0B136F" w14:textId="77777777" w:rsidR="009854A9" w:rsidRDefault="00D15F22">
      <w:pPr>
        <w:tabs>
          <w:tab w:val="left" w:pos="9050"/>
        </w:tabs>
        <w:spacing w:before="210" w:line="240" w:lineRule="atLeast"/>
        <w:ind w:left="33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</w:t>
      </w:r>
      <w:r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Science</w:t>
      </w:r>
      <w:r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Intern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Oct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2023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-Nov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2023</w:t>
      </w:r>
    </w:p>
    <w:p w14:paraId="66F59510" w14:textId="161185F0" w:rsidR="009854A9" w:rsidRDefault="00D15F22">
      <w:pPr>
        <w:tabs>
          <w:tab w:val="left" w:pos="9210"/>
        </w:tabs>
        <w:spacing w:line="240" w:lineRule="atLeast"/>
        <w:ind w:left="336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Bharat</w:t>
      </w:r>
      <w:r>
        <w:rPr>
          <w:i/>
          <w:iCs/>
          <w:spacing w:val="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Intern</w:t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Bhimavaram</w:t>
      </w:r>
      <w:proofErr w:type="spellEnd"/>
      <w:r>
        <w:rPr>
          <w:i/>
          <w:iCs/>
          <w:sz w:val="20"/>
          <w:szCs w:val="20"/>
        </w:rPr>
        <w:t>,</w:t>
      </w:r>
      <w:r>
        <w:rPr>
          <w:i/>
          <w:iCs/>
          <w:spacing w:val="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India</w:t>
      </w:r>
    </w:p>
    <w:p w14:paraId="76647DDF" w14:textId="77777777" w:rsidR="009854A9" w:rsidRDefault="00D15F22">
      <w:pPr>
        <w:numPr>
          <w:ilvl w:val="0"/>
          <w:numId w:val="4"/>
        </w:numPr>
        <w:tabs>
          <w:tab w:val="left" w:pos="669"/>
        </w:tabs>
        <w:spacing w:before="17"/>
        <w:ind w:left="551" w:right="272" w:firstLine="0"/>
        <w:rPr>
          <w:sz w:val="20"/>
          <w:szCs w:val="20"/>
        </w:rPr>
      </w:pPr>
      <w:r>
        <w:rPr>
          <w:spacing w:val="-1"/>
          <w:sz w:val="20"/>
          <w:szCs w:val="20"/>
        </w:rPr>
        <w:t>Developed</w:t>
      </w:r>
      <w:r>
        <w:rPr>
          <w:spacing w:val="-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-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deployed</w:t>
      </w:r>
      <w:r>
        <w:rPr>
          <w:spacing w:val="-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-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machine</w:t>
      </w:r>
      <w:r>
        <w:rPr>
          <w:spacing w:val="-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learning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model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performs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classiﬁcation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predictions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appropriate 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algorithms.</w:t>
      </w:r>
    </w:p>
    <w:p w14:paraId="083DC5E8" w14:textId="77777777" w:rsidR="009854A9" w:rsidRDefault="00D15F22">
      <w:pPr>
        <w:numPr>
          <w:ilvl w:val="0"/>
          <w:numId w:val="4"/>
        </w:numPr>
        <w:spacing w:before="71"/>
        <w:ind w:left="668" w:hanging="118"/>
        <w:rPr>
          <w:sz w:val="20"/>
          <w:szCs w:val="20"/>
        </w:rPr>
      </w:pPr>
      <w:r>
        <w:rPr>
          <w:sz w:val="20"/>
          <w:szCs w:val="20"/>
        </w:rPr>
        <w:t>Designed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ML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models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performing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SMS spam classifier</w:t>
      </w:r>
      <w:r>
        <w:rPr>
          <w:spacing w:val="-11"/>
          <w:sz w:val="20"/>
          <w:szCs w:val="20"/>
        </w:rPr>
        <w:t> </w:t>
      </w:r>
      <w:r>
        <w:rPr>
          <w:sz w:val="20"/>
          <w:szCs w:val="20"/>
        </w:rPr>
        <w:t>and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titanic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classiﬁcation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tasks.</w:t>
      </w:r>
    </w:p>
    <w:p w14:paraId="77740D63" w14:textId="77777777" w:rsidR="003A139A" w:rsidRPr="003A139A" w:rsidRDefault="003A139A" w:rsidP="003A139A">
      <w:pPr>
        <w:spacing w:before="71"/>
        <w:ind w:left="668"/>
        <w:rPr>
          <w:rFonts w:ascii="Times New Roman" w:hAnsi="Times New Roman" w:cs="Times New Roman"/>
          <w:sz w:val="20"/>
          <w:szCs w:val="20"/>
        </w:rPr>
      </w:pPr>
    </w:p>
    <w:p w14:paraId="44DE0C5B" w14:textId="77777777" w:rsidR="009854A9" w:rsidRDefault="00D15F22">
      <w:pPr>
        <w:pStyle w:val="Heading1"/>
        <w:keepNext w:val="0"/>
        <w:keepLines w:val="0"/>
        <w:spacing w:before="1"/>
        <w:ind w:left="119"/>
        <w:rPr>
          <w:sz w:val="28"/>
          <w:szCs w:val="28"/>
        </w:rPr>
      </w:pPr>
      <w:r>
        <w:rPr>
          <w:rFonts w:ascii="Roboto" w:eastAsia="Roboto" w:hAnsi="Roboto" w:cs="Roboto"/>
          <w:noProof/>
          <w:color w:val="auto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AA5E18A" wp14:editId="78CA5E72">
            <wp:simplePos x="0" y="0"/>
            <wp:positionH relativeFrom="page">
              <wp:posOffset>457200</wp:posOffset>
            </wp:positionH>
            <wp:positionV relativeFrom="paragraph">
              <wp:posOffset>240665</wp:posOffset>
            </wp:positionV>
            <wp:extent cx="6867525" cy="9525"/>
            <wp:effectExtent l="0" t="0" r="0" b="0"/>
            <wp:wrapNone/>
            <wp:docPr id="100007" name="Picture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Education"/>
      <w:bookmarkEnd w:id="2"/>
      <w:r>
        <w:rPr>
          <w:rFonts w:ascii="Roboto" w:eastAsia="Roboto" w:hAnsi="Roboto" w:cs="Roboto"/>
          <w:color w:val="auto"/>
          <w:sz w:val="28"/>
          <w:szCs w:val="28"/>
        </w:rPr>
        <w:t>EDUCATION</w:t>
      </w:r>
    </w:p>
    <w:p w14:paraId="158CC5F2" w14:textId="77777777" w:rsidR="009854A9" w:rsidRDefault="00D15F22">
      <w:pPr>
        <w:tabs>
          <w:tab w:val="left" w:pos="9178"/>
        </w:tabs>
        <w:spacing w:before="200" w:line="240" w:lineRule="atLeast"/>
        <w:ind w:left="33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S.R.K.R</w:t>
      </w:r>
      <w:r>
        <w:rPr>
          <w:b/>
          <w:bCs/>
          <w:spacing w:val="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Engineering</w:t>
      </w:r>
      <w:r>
        <w:rPr>
          <w:b/>
          <w:bCs/>
          <w:spacing w:val="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College</w:t>
      </w:r>
      <w:r>
        <w:rPr>
          <w:b/>
          <w:bCs/>
          <w:sz w:val="20"/>
          <w:szCs w:val="20"/>
        </w:rPr>
        <w:tab/>
      </w:r>
      <w:proofErr w:type="spellStart"/>
      <w:r>
        <w:rPr>
          <w:sz w:val="20"/>
          <w:szCs w:val="20"/>
        </w:rPr>
        <w:t>Bhimavaram</w:t>
      </w:r>
      <w:proofErr w:type="spellEnd"/>
      <w:r>
        <w:rPr>
          <w:sz w:val="20"/>
          <w:szCs w:val="20"/>
        </w:rPr>
        <w:t>,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India</w:t>
      </w:r>
    </w:p>
    <w:p w14:paraId="549281F2" w14:textId="1AA41645" w:rsidR="009854A9" w:rsidRDefault="00D15F22">
      <w:pPr>
        <w:tabs>
          <w:tab w:val="left" w:pos="8972"/>
        </w:tabs>
        <w:spacing w:line="240" w:lineRule="atLeast"/>
        <w:ind w:left="336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B.Tech</w:t>
      </w:r>
      <w:proofErr w:type="spellEnd"/>
      <w:r>
        <w:rPr>
          <w:i/>
          <w:iCs/>
          <w:spacing w:val="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in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Artiﬁcial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Intelligence</w:t>
      </w:r>
      <w:r>
        <w:rPr>
          <w:i/>
          <w:iCs/>
          <w:spacing w:val="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and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Data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Science</w:t>
      </w:r>
      <w:r>
        <w:rPr>
          <w:i/>
          <w:iCs/>
          <w:spacing w:val="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(CGPA-</w:t>
      </w:r>
      <w:r w:rsidR="00FD7BD7">
        <w:rPr>
          <w:i/>
          <w:iCs/>
          <w:sz w:val="20"/>
          <w:szCs w:val="20"/>
        </w:rPr>
        <w:t xml:space="preserve">9.03 </w:t>
      </w:r>
      <w:r>
        <w:rPr>
          <w:i/>
          <w:iCs/>
          <w:sz w:val="20"/>
          <w:szCs w:val="20"/>
        </w:rPr>
        <w:t>Till</w:t>
      </w:r>
      <w:r>
        <w:rPr>
          <w:i/>
          <w:iCs/>
          <w:spacing w:val="5"/>
          <w:sz w:val="20"/>
          <w:szCs w:val="20"/>
        </w:rPr>
        <w:t> </w:t>
      </w:r>
      <w:r>
        <w:rPr>
          <w:i/>
          <w:iCs/>
          <w:sz w:val="20"/>
          <w:szCs w:val="20"/>
        </w:rPr>
        <w:t>Date)</w:t>
      </w:r>
      <w:r>
        <w:rPr>
          <w:i/>
          <w:iCs/>
          <w:sz w:val="20"/>
          <w:szCs w:val="20"/>
        </w:rPr>
        <w:tab/>
        <w:t>Dec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2021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-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April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2025</w:t>
      </w:r>
    </w:p>
    <w:p w14:paraId="13900120" w14:textId="6983D964" w:rsidR="009854A9" w:rsidRDefault="00FD7BD7">
      <w:pPr>
        <w:spacing w:before="85" w:line="240" w:lineRule="atLeast"/>
        <w:ind w:left="336"/>
      </w:pPr>
      <w:r>
        <w:rPr>
          <w:b/>
          <w:bCs/>
          <w:sz w:val="20"/>
          <w:szCs w:val="20"/>
        </w:rPr>
        <w:t>Oxford Junior College</w:t>
      </w:r>
      <w:r>
        <w:rPr>
          <w:b/>
          <w:bCs/>
          <w:spacing w:val="-1"/>
          <w:sz w:val="20"/>
          <w:szCs w:val="20"/>
        </w:rPr>
        <w:t>                                                                                                                                       </w:t>
      </w:r>
      <w:r w:rsidR="00D15F22">
        <w:rPr>
          <w:b/>
          <w:bCs/>
          <w:spacing w:val="-1"/>
          <w:sz w:val="20"/>
          <w:szCs w:val="20"/>
        </w:rPr>
        <w:t xml:space="preserve">      </w:t>
      </w:r>
      <w:r>
        <w:rPr>
          <w:b/>
          <w:bCs/>
          <w:spacing w:val="-1"/>
          <w:sz w:val="20"/>
          <w:szCs w:val="20"/>
        </w:rPr>
        <w:t> </w:t>
      </w:r>
      <w:proofErr w:type="spellStart"/>
      <w:r w:rsidR="00371612">
        <w:rPr>
          <w:sz w:val="20"/>
          <w:szCs w:val="20"/>
        </w:rPr>
        <w:t>Palanadu</w:t>
      </w:r>
      <w:proofErr w:type="spellEnd"/>
      <w:r w:rsidR="00D15F22">
        <w:rPr>
          <w:sz w:val="20"/>
          <w:szCs w:val="20"/>
        </w:rPr>
        <w:t xml:space="preserve"> </w:t>
      </w:r>
      <w:r>
        <w:rPr>
          <w:sz w:val="20"/>
          <w:szCs w:val="20"/>
        </w:rPr>
        <w:t>,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India</w:t>
      </w:r>
    </w:p>
    <w:p w14:paraId="1687E4CC" w14:textId="25CC83EC" w:rsidR="009854A9" w:rsidRDefault="00D15F22">
      <w:pPr>
        <w:tabs>
          <w:tab w:val="left" w:pos="9057"/>
        </w:tabs>
        <w:spacing w:line="240" w:lineRule="atLeast"/>
        <w:ind w:left="336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Intermediate-Marks:9</w:t>
      </w:r>
      <w:r w:rsidR="00FD7BD7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2/1000(9</w:t>
      </w:r>
      <w:r w:rsidR="00FD7BD7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.2)</w:t>
      </w:r>
      <w:r>
        <w:rPr>
          <w:i/>
          <w:iCs/>
          <w:sz w:val="20"/>
          <w:szCs w:val="20"/>
        </w:rPr>
        <w:tab/>
        <w:t>Apr</w:t>
      </w:r>
      <w:r>
        <w:rPr>
          <w:i/>
          <w:iCs/>
          <w:spacing w:val="-10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2019</w:t>
      </w:r>
      <w:r>
        <w:rPr>
          <w:i/>
          <w:iCs/>
          <w:spacing w:val="-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-</w:t>
      </w:r>
      <w:r>
        <w:rPr>
          <w:i/>
          <w:iCs/>
          <w:spacing w:val="-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May</w:t>
      </w:r>
      <w:r>
        <w:rPr>
          <w:i/>
          <w:iCs/>
          <w:spacing w:val="-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2021</w:t>
      </w:r>
    </w:p>
    <w:p w14:paraId="7661141D" w14:textId="77777777" w:rsidR="009854A9" w:rsidRDefault="00D15F22">
      <w:pPr>
        <w:pStyle w:val="Heading1"/>
        <w:keepNext w:val="0"/>
        <w:keepLines w:val="0"/>
        <w:spacing w:before="184"/>
        <w:ind w:left="120"/>
        <w:rPr>
          <w:sz w:val="28"/>
          <w:szCs w:val="28"/>
        </w:rPr>
      </w:pPr>
      <w:r>
        <w:rPr>
          <w:rFonts w:ascii="Roboto" w:eastAsia="Roboto" w:hAnsi="Roboto" w:cs="Roboto"/>
          <w:noProof/>
          <w:color w:val="auto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6962A29" wp14:editId="49DC2C5A">
            <wp:simplePos x="0" y="0"/>
            <wp:positionH relativeFrom="page">
              <wp:posOffset>457200</wp:posOffset>
            </wp:positionH>
            <wp:positionV relativeFrom="paragraph">
              <wp:posOffset>356870</wp:posOffset>
            </wp:positionV>
            <wp:extent cx="6867525" cy="9525"/>
            <wp:effectExtent l="0" t="0" r="0" b="0"/>
            <wp:wrapNone/>
            <wp:docPr id="100009" name="Picture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Certifications"/>
      <w:bookmarkEnd w:id="3"/>
      <w:r>
        <w:rPr>
          <w:rFonts w:ascii="Roboto" w:eastAsia="Roboto" w:hAnsi="Roboto" w:cs="Roboto"/>
          <w:color w:val="auto"/>
          <w:sz w:val="28"/>
          <w:szCs w:val="28"/>
        </w:rPr>
        <w:t>CERTIFICATIONS</w:t>
      </w:r>
    </w:p>
    <w:p w14:paraId="054D8A9C" w14:textId="77777777" w:rsidR="009854A9" w:rsidRDefault="00D15F22">
      <w:pPr>
        <w:numPr>
          <w:ilvl w:val="0"/>
          <w:numId w:val="5"/>
        </w:numPr>
        <w:spacing w:before="220"/>
        <w:ind w:hanging="201"/>
      </w:pPr>
      <w:r>
        <w:rPr>
          <w:b/>
          <w:bCs/>
          <w:sz w:val="20"/>
          <w:szCs w:val="20"/>
        </w:rPr>
        <w:t>NPTEL</w:t>
      </w:r>
      <w:r>
        <w:rPr>
          <w:sz w:val="20"/>
          <w:szCs w:val="20"/>
        </w:rPr>
        <w:t>: Certification in Data Structures and Algorithms using Java -2023</w:t>
      </w:r>
      <w:r>
        <w:rPr>
          <w:spacing w:val="-11"/>
          <w:sz w:val="20"/>
          <w:szCs w:val="20"/>
        </w:rPr>
        <w:t> </w:t>
      </w:r>
      <w:r>
        <w:t>    </w:t>
      </w:r>
    </w:p>
    <w:p w14:paraId="0ACB2FB5" w14:textId="43FB555E" w:rsidR="009854A9" w:rsidRDefault="009854A9" w:rsidP="00FD7BD7">
      <w:pPr>
        <w:spacing w:after="220"/>
        <w:ind w:left="720"/>
      </w:pPr>
    </w:p>
    <w:sectPr w:rsidR="009854A9">
      <w:pgSz w:w="12240" w:h="15840"/>
      <w:pgMar w:top="480" w:right="720" w:bottom="280" w:left="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CCCAE8A4">
      <w:start w:val="1"/>
      <w:numFmt w:val="bullet"/>
      <w:suff w:val="nothing"/>
      <w:lvlText w:val="•"/>
      <w:lvlJc w:val="left"/>
      <w:pPr>
        <w:ind w:left="720" w:hanging="360"/>
      </w:pPr>
      <w:rPr>
        <w:rFonts w:ascii="Roboto" w:eastAsia="Roboto" w:hAnsi="Roboto" w:cs="Roboto"/>
        <w:sz w:val="20"/>
        <w:szCs w:val="20"/>
      </w:rPr>
    </w:lvl>
    <w:lvl w:ilvl="1" w:tplc="69DEE2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AAFF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56F1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36CD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3A10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9AF6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BA5B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4ABB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0643F20">
      <w:start w:val="1"/>
      <w:numFmt w:val="bullet"/>
      <w:lvlText w:val="•"/>
      <w:lvlJc w:val="left"/>
      <w:pPr>
        <w:ind w:left="720" w:hanging="360"/>
      </w:pPr>
      <w:rPr>
        <w:rFonts w:ascii="Roboto" w:eastAsia="Roboto" w:hAnsi="Roboto" w:cs="Roboto"/>
        <w:sz w:val="20"/>
        <w:szCs w:val="20"/>
      </w:rPr>
    </w:lvl>
    <w:lvl w:ilvl="1" w:tplc="3BCC81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D017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EED1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D000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8032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7C35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14D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5494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A728552">
      <w:start w:val="1"/>
      <w:numFmt w:val="bullet"/>
      <w:lvlText w:val="•"/>
      <w:lvlJc w:val="left"/>
      <w:pPr>
        <w:ind w:left="720" w:hanging="360"/>
      </w:pPr>
      <w:rPr>
        <w:rFonts w:ascii="Roboto" w:eastAsia="Roboto" w:hAnsi="Roboto" w:cs="Roboto"/>
        <w:sz w:val="20"/>
        <w:szCs w:val="20"/>
      </w:rPr>
    </w:lvl>
    <w:lvl w:ilvl="1" w:tplc="238063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4E33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6C7B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D833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5E46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8C4C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6CCC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369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BA89164">
      <w:start w:val="1"/>
      <w:numFmt w:val="bullet"/>
      <w:lvlText w:val="•"/>
      <w:lvlJc w:val="left"/>
      <w:pPr>
        <w:ind w:left="720" w:hanging="360"/>
      </w:pPr>
      <w:rPr>
        <w:rFonts w:ascii="Roboto" w:eastAsia="Roboto" w:hAnsi="Roboto" w:cs="Roboto"/>
        <w:sz w:val="20"/>
        <w:szCs w:val="20"/>
      </w:rPr>
    </w:lvl>
    <w:lvl w:ilvl="1" w:tplc="557602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1837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A206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5401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DAB7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1AB8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988E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E88F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19054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D2EA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CABA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7E97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E0DA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A871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70BB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34FF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5644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535891083">
    <w:abstractNumId w:val="0"/>
  </w:num>
  <w:num w:numId="2" w16cid:durableId="1232470088">
    <w:abstractNumId w:val="1"/>
  </w:num>
  <w:num w:numId="3" w16cid:durableId="301928845">
    <w:abstractNumId w:val="2"/>
  </w:num>
  <w:num w:numId="4" w16cid:durableId="1675380475">
    <w:abstractNumId w:val="3"/>
  </w:num>
  <w:num w:numId="5" w16cid:durableId="2112779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4A9"/>
    <w:rsid w:val="0007044E"/>
    <w:rsid w:val="00195730"/>
    <w:rsid w:val="001C66C9"/>
    <w:rsid w:val="00371612"/>
    <w:rsid w:val="003A139A"/>
    <w:rsid w:val="003A386A"/>
    <w:rsid w:val="00890F7A"/>
    <w:rsid w:val="008D424D"/>
    <w:rsid w:val="009854A9"/>
    <w:rsid w:val="00991750"/>
    <w:rsid w:val="00AD204F"/>
    <w:rsid w:val="00B310EF"/>
    <w:rsid w:val="00B76D11"/>
    <w:rsid w:val="00B91964"/>
    <w:rsid w:val="00BC2640"/>
    <w:rsid w:val="00D15F22"/>
    <w:rsid w:val="00D50692"/>
    <w:rsid w:val="00F30B73"/>
    <w:rsid w:val="00FD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2820"/>
  <w15:docId w15:val="{6A6C87D4-4C16-4686-BDA0-76B8A7F4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widowControl w:val="0"/>
    </w:pPr>
    <w:rPr>
      <w:rFonts w:ascii="Roboto" w:eastAsia="Roboto" w:hAnsi="Roboto" w:cs="Robo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character" w:styleId="Hyperlink">
    <w:name w:val="Hyperlink"/>
    <w:basedOn w:val="DefaultParagraphFont"/>
    <w:uiPriority w:val="99"/>
    <w:unhideWhenUsed/>
    <w:rsid w:val="00F30B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 Akarapu</dc:creator>
  <cp:lastModifiedBy>Devika Divvela</cp:lastModifiedBy>
  <cp:revision>10</cp:revision>
  <dcterms:created xsi:type="dcterms:W3CDTF">2024-07-05T14:14:00Z</dcterms:created>
  <dcterms:modified xsi:type="dcterms:W3CDTF">2024-07-05T14:20:00Z</dcterms:modified>
</cp:coreProperties>
</file>